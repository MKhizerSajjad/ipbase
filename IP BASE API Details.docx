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88CAF" w14:textId="6DB7CEE1" w:rsidR="00A9204E" w:rsidRDefault="00E17106" w:rsidP="00E17106">
      <w:pPr>
        <w:jc w:val="center"/>
        <w:rPr>
          <w:b/>
          <w:bCs/>
          <w:sz w:val="48"/>
          <w:szCs w:val="48"/>
          <w:u w:val="single"/>
        </w:rPr>
      </w:pPr>
      <w:r w:rsidRPr="00E17106">
        <w:rPr>
          <w:b/>
          <w:bCs/>
          <w:sz w:val="48"/>
          <w:szCs w:val="48"/>
          <w:u w:val="single"/>
        </w:rPr>
        <w:t>IP BASE API Details</w:t>
      </w:r>
    </w:p>
    <w:p w14:paraId="2B5EDE2A" w14:textId="77777777" w:rsidR="00E17106" w:rsidRDefault="00E17106" w:rsidP="00E17106">
      <w:pPr>
        <w:rPr>
          <w:sz w:val="24"/>
          <w:szCs w:val="24"/>
        </w:rPr>
      </w:pPr>
    </w:p>
    <w:p w14:paraId="6EA7261E" w14:textId="77777777" w:rsidR="00E17106" w:rsidRDefault="00E17106" w:rsidP="00E1710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LINKS:</w:t>
      </w:r>
    </w:p>
    <w:p w14:paraId="6E900C4F" w14:textId="7E752AF2" w:rsidR="00E17106" w:rsidRDefault="00E17106" w:rsidP="00E17106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E17106">
        <w:rPr>
          <w:sz w:val="24"/>
          <w:szCs w:val="24"/>
        </w:rPr>
        <w:t xml:space="preserve">Free: </w:t>
      </w:r>
      <w:hyperlink r:id="rId8" w:history="1">
        <w:r w:rsidRPr="00E17106">
          <w:rPr>
            <w:rStyle w:val="Hyperlink"/>
            <w:sz w:val="24"/>
            <w:szCs w:val="24"/>
          </w:rPr>
          <w:t>https://api.ipbase.com/v2/info</w:t>
        </w:r>
      </w:hyperlink>
    </w:p>
    <w:p w14:paraId="6D736E9B" w14:textId="39F29658" w:rsidR="00E17106" w:rsidRPr="00E17106" w:rsidRDefault="00000000" w:rsidP="00E17106">
      <w:pPr>
        <w:pStyle w:val="ListParagraph"/>
        <w:numPr>
          <w:ilvl w:val="0"/>
          <w:numId w:val="27"/>
        </w:numPr>
        <w:rPr>
          <w:sz w:val="24"/>
          <w:szCs w:val="24"/>
        </w:rPr>
      </w:pPr>
      <w:hyperlink r:id="rId9" w:history="1">
        <w:r w:rsidR="003A6AC8" w:rsidRPr="0036290F">
          <w:rPr>
            <w:rStyle w:val="Hyperlink"/>
            <w:sz w:val="24"/>
            <w:szCs w:val="24"/>
          </w:rPr>
          <w:t>https://api.ipbase.com/v2/info?apikey={your</w:t>
        </w:r>
      </w:hyperlink>
      <w:r w:rsidR="003A6AC8">
        <w:rPr>
          <w:sz w:val="24"/>
          <w:szCs w:val="24"/>
        </w:rPr>
        <w:t>-api-key}</w:t>
      </w:r>
    </w:p>
    <w:p w14:paraId="246AC8CA" w14:textId="74C2C1C1" w:rsidR="00E17106" w:rsidRDefault="00E17106" w:rsidP="00E17106">
      <w:pPr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It returns info of users </w:t>
      </w:r>
    </w:p>
    <w:p w14:paraId="3A49BE22" w14:textId="77777777" w:rsidR="00E17106" w:rsidRDefault="00E17106" w:rsidP="00E17106">
      <w:pPr>
        <w:rPr>
          <w:sz w:val="24"/>
          <w:szCs w:val="24"/>
        </w:rPr>
      </w:pPr>
    </w:p>
    <w:p w14:paraId="0F80BAB2" w14:textId="5714A0BF" w:rsidR="00E17106" w:rsidRPr="00E17106" w:rsidRDefault="00E17106" w:rsidP="00E17106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E17106">
        <w:rPr>
          <w:sz w:val="24"/>
          <w:szCs w:val="24"/>
        </w:rPr>
        <w:t xml:space="preserve">In </w:t>
      </w:r>
      <w:r>
        <w:rPr>
          <w:sz w:val="24"/>
          <w:szCs w:val="24"/>
        </w:rPr>
        <w:t>Excel</w:t>
      </w:r>
      <w:r w:rsidRPr="00E17106">
        <w:rPr>
          <w:sz w:val="24"/>
          <w:szCs w:val="24"/>
        </w:rPr>
        <w:t xml:space="preserve"> form all the details </w:t>
      </w:r>
      <w:r>
        <w:rPr>
          <w:sz w:val="24"/>
          <w:szCs w:val="24"/>
        </w:rPr>
        <w:t xml:space="preserve">are </w:t>
      </w:r>
      <w:r w:rsidRPr="00E17106">
        <w:rPr>
          <w:sz w:val="24"/>
          <w:szCs w:val="24"/>
        </w:rPr>
        <w:t>given.</w:t>
      </w:r>
    </w:p>
    <w:p w14:paraId="77056340" w14:textId="2966A62A" w:rsidR="00E17106" w:rsidRDefault="00E17106" w:rsidP="00E17106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E17106">
        <w:rPr>
          <w:sz w:val="24"/>
          <w:szCs w:val="24"/>
        </w:rPr>
        <w:t xml:space="preserve">JSON response </w:t>
      </w:r>
      <w:r>
        <w:rPr>
          <w:sz w:val="24"/>
          <w:szCs w:val="24"/>
        </w:rPr>
        <w:t xml:space="preserve">is </w:t>
      </w:r>
      <w:r w:rsidRPr="00E17106">
        <w:rPr>
          <w:sz w:val="24"/>
          <w:szCs w:val="24"/>
        </w:rPr>
        <w:t>also available</w:t>
      </w:r>
      <w:r>
        <w:rPr>
          <w:sz w:val="24"/>
          <w:szCs w:val="24"/>
        </w:rPr>
        <w:t>, in .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 xml:space="preserve"> file.</w:t>
      </w:r>
    </w:p>
    <w:p w14:paraId="6B8CC48E" w14:textId="68A00E18" w:rsidR="00E17106" w:rsidRDefault="00E17106" w:rsidP="00E17106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Graphical representation is also available in .</w:t>
      </w:r>
      <w:proofErr w:type="spellStart"/>
      <w:r>
        <w:rPr>
          <w:sz w:val="24"/>
          <w:szCs w:val="24"/>
        </w:rPr>
        <w:t>png</w:t>
      </w:r>
      <w:proofErr w:type="spellEnd"/>
      <w:r>
        <w:rPr>
          <w:sz w:val="24"/>
          <w:szCs w:val="24"/>
        </w:rPr>
        <w:t xml:space="preserve"> file.</w:t>
      </w:r>
    </w:p>
    <w:p w14:paraId="4C98F4FB" w14:textId="77777777" w:rsidR="00E17106" w:rsidRDefault="00E17106" w:rsidP="00E17106">
      <w:pPr>
        <w:rPr>
          <w:sz w:val="24"/>
          <w:szCs w:val="24"/>
        </w:rPr>
      </w:pPr>
    </w:p>
    <w:p w14:paraId="144E9D9E" w14:textId="502A5084" w:rsidR="00E17106" w:rsidRDefault="00E17106" w:rsidP="00E17106">
      <w:pPr>
        <w:rPr>
          <w:b/>
          <w:bCs/>
          <w:sz w:val="24"/>
          <w:szCs w:val="24"/>
        </w:rPr>
      </w:pPr>
      <w:r w:rsidRPr="00E17106">
        <w:rPr>
          <w:b/>
          <w:bCs/>
          <w:sz w:val="24"/>
          <w:szCs w:val="24"/>
        </w:rPr>
        <w:t>PROS:</w:t>
      </w:r>
    </w:p>
    <w:p w14:paraId="491D138C" w14:textId="259C06C6" w:rsidR="00E17106" w:rsidRDefault="00E17106" w:rsidP="00E17106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It gives all the user info from which system this API is hitting</w:t>
      </w:r>
    </w:p>
    <w:p w14:paraId="442C7CFC" w14:textId="067CD2C5" w:rsidR="00E17106" w:rsidRDefault="00E17106" w:rsidP="00E17106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You can use it to check the user's network, city, region, country currency, country language, and country.</w:t>
      </w:r>
    </w:p>
    <w:p w14:paraId="20EAC7CD" w14:textId="62410DFE" w:rsidR="00E17106" w:rsidRDefault="00E17106" w:rsidP="00E17106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Give around 50 requests free for a day, which is enough for testing and integrations</w:t>
      </w:r>
    </w:p>
    <w:p w14:paraId="014FFAAE" w14:textId="77777777" w:rsidR="00E17106" w:rsidRDefault="00E17106" w:rsidP="00E17106">
      <w:pPr>
        <w:pStyle w:val="ListParagraph"/>
        <w:numPr>
          <w:ilvl w:val="0"/>
          <w:numId w:val="25"/>
        </w:numPr>
        <w:rPr>
          <w:sz w:val="24"/>
          <w:szCs w:val="24"/>
        </w:rPr>
      </w:pPr>
    </w:p>
    <w:p w14:paraId="2A1717FB" w14:textId="5E499F0C" w:rsidR="00E17106" w:rsidRPr="00E17106" w:rsidRDefault="00E17106" w:rsidP="00E17106">
      <w:pPr>
        <w:rPr>
          <w:b/>
          <w:bCs/>
          <w:sz w:val="24"/>
          <w:szCs w:val="24"/>
        </w:rPr>
      </w:pPr>
      <w:r w:rsidRPr="00E17106">
        <w:rPr>
          <w:b/>
          <w:bCs/>
          <w:sz w:val="24"/>
          <w:szCs w:val="24"/>
        </w:rPr>
        <w:t>CONS:</w:t>
      </w:r>
    </w:p>
    <w:p w14:paraId="7524A5EA" w14:textId="1378785F" w:rsidR="00E17106" w:rsidRDefault="00E17106" w:rsidP="00E17106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You have to wait for the request-response.</w:t>
      </w:r>
    </w:p>
    <w:p w14:paraId="2A94FD84" w14:textId="352DEBE3" w:rsidR="00E17106" w:rsidRDefault="00E17106" w:rsidP="00E17106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If you have more than 50 request consumption you have to pay.</w:t>
      </w:r>
    </w:p>
    <w:p w14:paraId="5EFACD81" w14:textId="77777777" w:rsidR="0040050A" w:rsidRDefault="0040050A" w:rsidP="0040050A">
      <w:pPr>
        <w:rPr>
          <w:sz w:val="24"/>
          <w:szCs w:val="24"/>
        </w:rPr>
      </w:pPr>
    </w:p>
    <w:p w14:paraId="5F8C6A9F" w14:textId="77777777" w:rsidR="0040050A" w:rsidRDefault="0040050A" w:rsidP="0040050A">
      <w:pPr>
        <w:rPr>
          <w:sz w:val="24"/>
          <w:szCs w:val="24"/>
        </w:rPr>
      </w:pPr>
    </w:p>
    <w:p w14:paraId="30B12115" w14:textId="3B23F7B7" w:rsidR="0040050A" w:rsidRPr="0040050A" w:rsidRDefault="0040050A" w:rsidP="0040050A">
      <w:pPr>
        <w:rPr>
          <w:b/>
          <w:bCs/>
          <w:sz w:val="24"/>
          <w:szCs w:val="24"/>
        </w:rPr>
      </w:pPr>
      <w:r w:rsidRPr="0040050A">
        <w:rPr>
          <w:b/>
          <w:bCs/>
          <w:sz w:val="24"/>
          <w:szCs w:val="24"/>
        </w:rPr>
        <w:t>Note:</w:t>
      </w:r>
    </w:p>
    <w:p w14:paraId="3A4EA619" w14:textId="70047D5C" w:rsidR="0040050A" w:rsidRPr="00E17106" w:rsidRDefault="0040050A" w:rsidP="00E1710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To generate the </w:t>
      </w:r>
      <w:r w:rsidR="00E7608D">
        <w:rPr>
          <w:b/>
          <w:bCs/>
          <w:sz w:val="24"/>
          <w:szCs w:val="24"/>
        </w:rPr>
        <w:t>graph</w:t>
      </w:r>
      <w:r>
        <w:rPr>
          <w:sz w:val="24"/>
          <w:szCs w:val="24"/>
        </w:rPr>
        <w:t xml:space="preserve"> like .</w:t>
      </w:r>
      <w:proofErr w:type="spellStart"/>
      <w:r>
        <w:rPr>
          <w:sz w:val="24"/>
          <w:szCs w:val="24"/>
        </w:rPr>
        <w:t>png</w:t>
      </w:r>
      <w:proofErr w:type="spellEnd"/>
      <w:r>
        <w:rPr>
          <w:sz w:val="24"/>
          <w:szCs w:val="24"/>
        </w:rPr>
        <w:t xml:space="preserve"> file you can use JSON CRACK FORMATTER as </w:t>
      </w:r>
      <w:r w:rsidR="00D311A1">
        <w:rPr>
          <w:sz w:val="24"/>
          <w:szCs w:val="24"/>
        </w:rPr>
        <w:t xml:space="preserve">a </w:t>
      </w:r>
      <w:r>
        <w:rPr>
          <w:sz w:val="24"/>
          <w:szCs w:val="24"/>
        </w:rPr>
        <w:t>browser or VS</w:t>
      </w:r>
      <w:r w:rsidR="00D311A1">
        <w:rPr>
          <w:sz w:val="24"/>
          <w:szCs w:val="24"/>
        </w:rPr>
        <w:t>-</w:t>
      </w:r>
      <w:r>
        <w:rPr>
          <w:sz w:val="24"/>
          <w:szCs w:val="24"/>
        </w:rPr>
        <w:t xml:space="preserve">Code </w:t>
      </w:r>
      <w:r>
        <w:rPr>
          <w:sz w:val="24"/>
          <w:szCs w:val="24"/>
        </w:rPr>
        <w:t>extension</w:t>
      </w:r>
    </w:p>
    <w:sectPr w:rsidR="0040050A" w:rsidRPr="00E17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F13532"/>
    <w:multiLevelType w:val="hybridMultilevel"/>
    <w:tmpl w:val="ED265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11D5424"/>
    <w:multiLevelType w:val="hybridMultilevel"/>
    <w:tmpl w:val="5F303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BA170D"/>
    <w:multiLevelType w:val="hybridMultilevel"/>
    <w:tmpl w:val="23421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A695B39"/>
    <w:multiLevelType w:val="hybridMultilevel"/>
    <w:tmpl w:val="C7C2F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957492409">
    <w:abstractNumId w:val="20"/>
  </w:num>
  <w:num w:numId="2" w16cid:durableId="1552351391">
    <w:abstractNumId w:val="13"/>
  </w:num>
  <w:num w:numId="3" w16cid:durableId="1772385598">
    <w:abstractNumId w:val="11"/>
  </w:num>
  <w:num w:numId="4" w16cid:durableId="1405295284">
    <w:abstractNumId w:val="24"/>
  </w:num>
  <w:num w:numId="5" w16cid:durableId="9916076">
    <w:abstractNumId w:val="14"/>
  </w:num>
  <w:num w:numId="6" w16cid:durableId="75446188">
    <w:abstractNumId w:val="17"/>
  </w:num>
  <w:num w:numId="7" w16cid:durableId="1501848863">
    <w:abstractNumId w:val="19"/>
  </w:num>
  <w:num w:numId="8" w16cid:durableId="836505792">
    <w:abstractNumId w:val="9"/>
  </w:num>
  <w:num w:numId="9" w16cid:durableId="1640108022">
    <w:abstractNumId w:val="7"/>
  </w:num>
  <w:num w:numId="10" w16cid:durableId="541329806">
    <w:abstractNumId w:val="6"/>
  </w:num>
  <w:num w:numId="11" w16cid:durableId="1739473494">
    <w:abstractNumId w:val="5"/>
  </w:num>
  <w:num w:numId="12" w16cid:durableId="1685091077">
    <w:abstractNumId w:val="4"/>
  </w:num>
  <w:num w:numId="13" w16cid:durableId="148332310">
    <w:abstractNumId w:val="8"/>
  </w:num>
  <w:num w:numId="14" w16cid:durableId="2024475240">
    <w:abstractNumId w:val="3"/>
  </w:num>
  <w:num w:numId="15" w16cid:durableId="179590960">
    <w:abstractNumId w:val="2"/>
  </w:num>
  <w:num w:numId="16" w16cid:durableId="449083589">
    <w:abstractNumId w:val="1"/>
  </w:num>
  <w:num w:numId="17" w16cid:durableId="618074200">
    <w:abstractNumId w:val="0"/>
  </w:num>
  <w:num w:numId="18" w16cid:durableId="722143242">
    <w:abstractNumId w:val="15"/>
  </w:num>
  <w:num w:numId="19" w16cid:durableId="1855723004">
    <w:abstractNumId w:val="16"/>
  </w:num>
  <w:num w:numId="20" w16cid:durableId="1967077885">
    <w:abstractNumId w:val="21"/>
  </w:num>
  <w:num w:numId="21" w16cid:durableId="1711954111">
    <w:abstractNumId w:val="18"/>
  </w:num>
  <w:num w:numId="22" w16cid:durableId="1299991974">
    <w:abstractNumId w:val="12"/>
  </w:num>
  <w:num w:numId="23" w16cid:durableId="1538421804">
    <w:abstractNumId w:val="26"/>
  </w:num>
  <w:num w:numId="24" w16cid:durableId="984697422">
    <w:abstractNumId w:val="22"/>
  </w:num>
  <w:num w:numId="25" w16cid:durableId="2010670019">
    <w:abstractNumId w:val="10"/>
  </w:num>
  <w:num w:numId="26" w16cid:durableId="1591889757">
    <w:abstractNumId w:val="23"/>
  </w:num>
  <w:num w:numId="27" w16cid:durableId="64378038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106"/>
    <w:rsid w:val="002555EC"/>
    <w:rsid w:val="003A6AC8"/>
    <w:rsid w:val="0040050A"/>
    <w:rsid w:val="00645252"/>
    <w:rsid w:val="006D3D74"/>
    <w:rsid w:val="0083569A"/>
    <w:rsid w:val="00A9204E"/>
    <w:rsid w:val="00D311A1"/>
    <w:rsid w:val="00E17106"/>
    <w:rsid w:val="00E76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42DFA"/>
  <w15:chartTrackingRefBased/>
  <w15:docId w15:val="{655527F7-F25F-4FF4-850D-ED9B9C375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character" w:styleId="UnresolvedMention">
    <w:name w:val="Unresolved Mention"/>
    <w:basedOn w:val="DefaultParagraphFont"/>
    <w:uiPriority w:val="99"/>
    <w:semiHidden/>
    <w:unhideWhenUsed/>
    <w:rsid w:val="00E1710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E171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7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ipbase.com/v2/info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pi.ipbase.com/v2/info?apikey=%7byou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hizer.sajjad\AppData\Local\Microsoft\Office\16.0\DTS\en-US%7b924511DB-9AFF-45B6-8E7D-CF4DA56C36E8%7d\%7b9794285C-79B0-453E-A371-779BEAB746FB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{9794285C-79B0-453E-A371-779BEAB746FB}tf02786999_win32.dotx</Template>
  <TotalTime>13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Khizer Sajjad</dc:creator>
  <cp:keywords/>
  <dc:description/>
  <cp:lastModifiedBy>Khizer Sajjad</cp:lastModifiedBy>
  <cp:revision>9</cp:revision>
  <dcterms:created xsi:type="dcterms:W3CDTF">2023-09-25T06:32:00Z</dcterms:created>
  <dcterms:modified xsi:type="dcterms:W3CDTF">2023-09-25T06:50:00Z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  <property fmtid="{D5CDD505-2E9C-101B-9397-08002B2CF9AE}" pid="8" name="GrammarlyDocumentId">
    <vt:lpwstr>587b40c1-66ea-4395-a691-c5e10362a7bd</vt:lpwstr>
  </property>
</Properties>
</file>